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0A2" w:rsidRDefault="00A243C6" w:rsidP="0007274E">
      <w:pPr>
        <w:jc w:val="center"/>
        <w:rPr>
          <w:color w:val="FF0000"/>
          <w:sz w:val="44"/>
          <w:szCs w:val="44"/>
        </w:rPr>
      </w:pPr>
      <w:r w:rsidRPr="00A243C6">
        <w:rPr>
          <w:color w:val="FF0000"/>
          <w:sz w:val="44"/>
          <w:szCs w:val="44"/>
        </w:rPr>
        <w:t>Finding Psychological Instability Using Machine Learning</w:t>
      </w:r>
    </w:p>
    <w:p w:rsidR="00E96CFC" w:rsidRDefault="00E96CFC" w:rsidP="00096F7A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631616" w:rsidRPr="00053B16" w:rsidRDefault="00155CD5" w:rsidP="00053B16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053B16">
        <w:rPr>
          <w:bCs/>
          <w:sz w:val="28"/>
          <w:szCs w:val="28"/>
        </w:rPr>
        <w:t>As we know that people around the globe work</w:t>
      </w:r>
      <w:r w:rsidR="00C0434D">
        <w:rPr>
          <w:bCs/>
          <w:sz w:val="28"/>
          <w:szCs w:val="28"/>
        </w:rPr>
        <w:t xml:space="preserve"> </w:t>
      </w:r>
      <w:r w:rsidRPr="00053B16">
        <w:rPr>
          <w:bCs/>
          <w:sz w:val="28"/>
          <w:szCs w:val="28"/>
        </w:rPr>
        <w:t>hard to keep up with this racing world. However, due to this</w:t>
      </w:r>
      <w:r w:rsidR="00C0434D">
        <w:rPr>
          <w:bCs/>
          <w:sz w:val="28"/>
          <w:szCs w:val="28"/>
        </w:rPr>
        <w:t xml:space="preserve"> </w:t>
      </w:r>
      <w:r w:rsidRPr="00053B16">
        <w:rPr>
          <w:bCs/>
          <w:sz w:val="28"/>
          <w:szCs w:val="28"/>
        </w:rPr>
        <w:t>each individual is dealing with different health issues, one of</w:t>
      </w:r>
      <w:r w:rsidR="00C0434D">
        <w:rPr>
          <w:bCs/>
          <w:sz w:val="28"/>
          <w:szCs w:val="28"/>
        </w:rPr>
        <w:t xml:space="preserve"> </w:t>
      </w:r>
      <w:r w:rsidRPr="00053B16">
        <w:rPr>
          <w:bCs/>
          <w:sz w:val="28"/>
          <w:szCs w:val="28"/>
        </w:rPr>
        <w:t>the most known issue is depression or stress which may</w:t>
      </w:r>
      <w:r w:rsidR="00C0434D">
        <w:rPr>
          <w:bCs/>
          <w:sz w:val="28"/>
          <w:szCs w:val="28"/>
        </w:rPr>
        <w:t xml:space="preserve"> </w:t>
      </w:r>
      <w:r w:rsidRPr="00053B16">
        <w:rPr>
          <w:bCs/>
          <w:sz w:val="28"/>
          <w:szCs w:val="28"/>
        </w:rPr>
        <w:t>eventually lead to death or other brutal activities. These</w:t>
      </w:r>
      <w:r w:rsidR="00C0434D">
        <w:rPr>
          <w:bCs/>
          <w:sz w:val="28"/>
          <w:szCs w:val="28"/>
        </w:rPr>
        <w:t xml:space="preserve"> </w:t>
      </w:r>
      <w:r w:rsidRPr="00053B16">
        <w:rPr>
          <w:bCs/>
          <w:sz w:val="28"/>
          <w:szCs w:val="28"/>
        </w:rPr>
        <w:t>abnormalities can be termed as the Bipolar disorder which</w:t>
      </w:r>
      <w:r w:rsidR="00C0434D">
        <w:rPr>
          <w:bCs/>
          <w:sz w:val="28"/>
          <w:szCs w:val="28"/>
        </w:rPr>
        <w:t xml:space="preserve"> </w:t>
      </w:r>
      <w:r w:rsidRPr="00053B16">
        <w:rPr>
          <w:bCs/>
          <w:sz w:val="28"/>
          <w:szCs w:val="28"/>
        </w:rPr>
        <w:t>can be treated by undergoing some treatment suggested by</w:t>
      </w:r>
      <w:r w:rsidR="00C0434D">
        <w:rPr>
          <w:bCs/>
          <w:sz w:val="28"/>
          <w:szCs w:val="28"/>
        </w:rPr>
        <w:t xml:space="preserve"> </w:t>
      </w:r>
      <w:r w:rsidRPr="00053B16">
        <w:rPr>
          <w:bCs/>
          <w:sz w:val="28"/>
          <w:szCs w:val="28"/>
        </w:rPr>
        <w:t>specialists. For this research, data has been collected from</w:t>
      </w:r>
      <w:r w:rsidR="00C0434D">
        <w:rPr>
          <w:bCs/>
          <w:sz w:val="28"/>
          <w:szCs w:val="28"/>
        </w:rPr>
        <w:t xml:space="preserve"> </w:t>
      </w:r>
      <w:r w:rsidRPr="00053B16">
        <w:rPr>
          <w:bCs/>
          <w:sz w:val="28"/>
          <w:szCs w:val="28"/>
        </w:rPr>
        <w:t>working people which comprises of all kinds of questions for</w:t>
      </w:r>
      <w:r w:rsidR="00C0434D">
        <w:rPr>
          <w:bCs/>
          <w:sz w:val="28"/>
          <w:szCs w:val="28"/>
        </w:rPr>
        <w:t xml:space="preserve"> </w:t>
      </w:r>
      <w:r w:rsidRPr="00053B16">
        <w:rPr>
          <w:bCs/>
          <w:sz w:val="28"/>
          <w:szCs w:val="28"/>
        </w:rPr>
        <w:t>despondent detection and the dataset has been run through</w:t>
      </w:r>
      <w:r w:rsidR="00C0434D">
        <w:rPr>
          <w:bCs/>
          <w:sz w:val="28"/>
          <w:szCs w:val="28"/>
        </w:rPr>
        <w:t xml:space="preserve"> </w:t>
      </w:r>
      <w:r w:rsidRPr="00053B16">
        <w:rPr>
          <w:bCs/>
          <w:sz w:val="28"/>
          <w:szCs w:val="28"/>
        </w:rPr>
        <w:t>some machine learning algorithms. Random Forest algorithm</w:t>
      </w:r>
      <w:r w:rsidR="00C0434D">
        <w:rPr>
          <w:bCs/>
          <w:sz w:val="28"/>
          <w:szCs w:val="28"/>
        </w:rPr>
        <w:t xml:space="preserve"> </w:t>
      </w:r>
      <w:r w:rsidRPr="00053B16">
        <w:rPr>
          <w:bCs/>
          <w:sz w:val="28"/>
          <w:szCs w:val="28"/>
        </w:rPr>
        <w:t>gives the highest accuracy as 87.02% compared to the other</w:t>
      </w:r>
      <w:r w:rsidR="00C0434D">
        <w:rPr>
          <w:bCs/>
          <w:sz w:val="28"/>
          <w:szCs w:val="28"/>
        </w:rPr>
        <w:t xml:space="preserve"> </w:t>
      </w:r>
      <w:r w:rsidRPr="00053B16">
        <w:rPr>
          <w:bCs/>
          <w:sz w:val="28"/>
          <w:szCs w:val="28"/>
        </w:rPr>
        <w:t>algorithms.</w:t>
      </w:r>
    </w:p>
    <w:p w:rsidR="00CC5176" w:rsidRPr="008728E5" w:rsidRDefault="00CC5176" w:rsidP="00155CD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C329F3" w:rsidRPr="006A138B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213241" w:rsidRDefault="00213241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D94D91" w:rsidRPr="004307C1" w:rsidRDefault="00D94D91" w:rsidP="004307C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307C1">
        <w:rPr>
          <w:sz w:val="28"/>
          <w:szCs w:val="28"/>
        </w:rPr>
        <w:t>Sridharan et al. presented the detection diagnostics on</w:t>
      </w:r>
      <w:r w:rsidR="006A6AF3">
        <w:rPr>
          <w:sz w:val="28"/>
          <w:szCs w:val="28"/>
        </w:rPr>
        <w:t xml:space="preserve"> </w:t>
      </w:r>
      <w:r w:rsidRPr="004307C1">
        <w:rPr>
          <w:sz w:val="28"/>
          <w:szCs w:val="28"/>
        </w:rPr>
        <w:t>online social media with the assistance of Convolution</w:t>
      </w:r>
      <w:r w:rsidR="006A6AF3">
        <w:rPr>
          <w:sz w:val="28"/>
          <w:szCs w:val="28"/>
        </w:rPr>
        <w:t xml:space="preserve"> </w:t>
      </w:r>
      <w:r w:rsidRPr="004307C1">
        <w:rPr>
          <w:sz w:val="28"/>
          <w:szCs w:val="28"/>
        </w:rPr>
        <w:t>Neural Networks (CNN) where accentuation was to get</w:t>
      </w:r>
      <w:r w:rsidR="006A6AF3">
        <w:rPr>
          <w:sz w:val="28"/>
          <w:szCs w:val="28"/>
        </w:rPr>
        <w:t xml:space="preserve"> </w:t>
      </w:r>
      <w:r w:rsidRPr="004307C1">
        <w:rPr>
          <w:sz w:val="28"/>
          <w:szCs w:val="28"/>
        </w:rPr>
        <w:t>information posted by different clients while also ensuring</w:t>
      </w:r>
      <w:r w:rsidR="006A6AF3">
        <w:rPr>
          <w:sz w:val="28"/>
          <w:szCs w:val="28"/>
        </w:rPr>
        <w:t xml:space="preserve"> </w:t>
      </w:r>
      <w:r w:rsidRPr="004307C1">
        <w:rPr>
          <w:sz w:val="28"/>
          <w:szCs w:val="28"/>
        </w:rPr>
        <w:t>algorithm protects the security with the assistance of</w:t>
      </w:r>
      <w:r w:rsidR="006A6AF3">
        <w:rPr>
          <w:sz w:val="28"/>
          <w:szCs w:val="28"/>
        </w:rPr>
        <w:t xml:space="preserve"> </w:t>
      </w:r>
      <w:r w:rsidRPr="004307C1">
        <w:rPr>
          <w:sz w:val="28"/>
          <w:szCs w:val="28"/>
        </w:rPr>
        <w:t>separating agents which deal with information.</w:t>
      </w:r>
    </w:p>
    <w:p w:rsidR="00492700" w:rsidRPr="004307C1" w:rsidRDefault="00492700" w:rsidP="004307C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FD4F15" w:rsidRPr="004307C1" w:rsidRDefault="00D94D91" w:rsidP="004307C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307C1">
        <w:rPr>
          <w:sz w:val="28"/>
          <w:szCs w:val="28"/>
        </w:rPr>
        <w:t>M N Stollar, M Lechh, S J Stollar, N B Allen approach</w:t>
      </w:r>
      <w:r w:rsidR="006A6AF3">
        <w:rPr>
          <w:sz w:val="28"/>
          <w:szCs w:val="28"/>
        </w:rPr>
        <w:t xml:space="preserve"> </w:t>
      </w:r>
      <w:r w:rsidRPr="004307C1">
        <w:rPr>
          <w:sz w:val="28"/>
          <w:szCs w:val="28"/>
        </w:rPr>
        <w:t>utilizes an upgraded spectral move off parameters for</w:t>
      </w:r>
      <w:r w:rsidR="006A6AF3">
        <w:rPr>
          <w:sz w:val="28"/>
          <w:szCs w:val="28"/>
        </w:rPr>
        <w:t xml:space="preserve"> </w:t>
      </w:r>
      <w:r w:rsidRPr="004307C1">
        <w:rPr>
          <w:sz w:val="28"/>
          <w:szCs w:val="28"/>
        </w:rPr>
        <w:t>detection of the depression side effects from discourse</w:t>
      </w:r>
      <w:r w:rsidR="006A6AF3">
        <w:rPr>
          <w:sz w:val="28"/>
          <w:szCs w:val="28"/>
        </w:rPr>
        <w:t xml:space="preserve"> </w:t>
      </w:r>
      <w:r w:rsidRPr="004307C1">
        <w:rPr>
          <w:sz w:val="28"/>
          <w:szCs w:val="28"/>
        </w:rPr>
        <w:t>signals on the clinical dataset obtained. The classification of</w:t>
      </w:r>
      <w:r w:rsidR="006A6AF3">
        <w:rPr>
          <w:sz w:val="28"/>
          <w:szCs w:val="28"/>
        </w:rPr>
        <w:t xml:space="preserve"> </w:t>
      </w:r>
      <w:r w:rsidRPr="004307C1">
        <w:rPr>
          <w:sz w:val="28"/>
          <w:szCs w:val="28"/>
        </w:rPr>
        <w:t>these highlights is done with the assistance of basic SVM</w:t>
      </w:r>
      <w:r w:rsidR="006A6AF3">
        <w:rPr>
          <w:sz w:val="28"/>
          <w:szCs w:val="28"/>
        </w:rPr>
        <w:t xml:space="preserve"> </w:t>
      </w:r>
      <w:r w:rsidRPr="004307C1">
        <w:rPr>
          <w:sz w:val="28"/>
          <w:szCs w:val="28"/>
        </w:rPr>
        <w:t>classifier. In past investigation, gender dependence has</w:t>
      </w:r>
      <w:r w:rsidR="006A6AF3">
        <w:rPr>
          <w:sz w:val="28"/>
          <w:szCs w:val="28"/>
        </w:rPr>
        <w:t xml:space="preserve"> </w:t>
      </w:r>
      <w:r w:rsidRPr="004307C1">
        <w:rPr>
          <w:sz w:val="28"/>
          <w:szCs w:val="28"/>
        </w:rPr>
        <w:t>improved depression classification either best for females,</w:t>
      </w:r>
      <w:r w:rsidR="006A6AF3">
        <w:rPr>
          <w:sz w:val="28"/>
          <w:szCs w:val="28"/>
        </w:rPr>
        <w:t xml:space="preserve"> </w:t>
      </w:r>
      <w:r w:rsidRPr="004307C1">
        <w:rPr>
          <w:sz w:val="28"/>
          <w:szCs w:val="28"/>
        </w:rPr>
        <w:t>males and fluctuated amongst highlights. In this</w:t>
      </w:r>
      <w:r w:rsidR="006A6AF3">
        <w:rPr>
          <w:sz w:val="28"/>
          <w:szCs w:val="28"/>
        </w:rPr>
        <w:t xml:space="preserve"> </w:t>
      </w:r>
      <w:r w:rsidRPr="004307C1">
        <w:rPr>
          <w:sz w:val="28"/>
          <w:szCs w:val="28"/>
        </w:rPr>
        <w:t>examination depression detection was more viable in males</w:t>
      </w:r>
      <w:r w:rsidR="006A6AF3">
        <w:rPr>
          <w:sz w:val="28"/>
          <w:szCs w:val="28"/>
        </w:rPr>
        <w:t xml:space="preserve"> </w:t>
      </w:r>
      <w:r w:rsidRPr="004307C1">
        <w:rPr>
          <w:sz w:val="28"/>
          <w:szCs w:val="28"/>
        </w:rPr>
        <w:t>than females.</w:t>
      </w:r>
    </w:p>
    <w:p w:rsidR="005F1602" w:rsidRDefault="005F1602" w:rsidP="00607F13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</w:p>
    <w:p w:rsidR="00F1001B" w:rsidRPr="0007312F" w:rsidRDefault="009179AB" w:rsidP="0056447E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F415C7" w:rsidRDefault="00F415C7" w:rsidP="000C3BC7">
      <w:pPr>
        <w:spacing w:before="19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C3BC7" w:rsidRPr="000C3BC7">
        <w:rPr>
          <w:sz w:val="28"/>
          <w:szCs w:val="28"/>
        </w:rPr>
        <w:t>The current works contemplated the downturn among</w:t>
      </w:r>
      <w:r>
        <w:rPr>
          <w:sz w:val="28"/>
          <w:szCs w:val="28"/>
        </w:rPr>
        <w:t xml:space="preserve"> </w:t>
      </w:r>
      <w:r w:rsidR="000C3BC7" w:rsidRPr="000C3BC7">
        <w:rPr>
          <w:sz w:val="28"/>
          <w:szCs w:val="28"/>
        </w:rPr>
        <w:t xml:space="preserve">the substance from social </w:t>
      </w:r>
    </w:p>
    <w:p w:rsidR="00C86F89" w:rsidRDefault="00F415C7" w:rsidP="000C3BC7">
      <w:pPr>
        <w:spacing w:before="19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C3BC7" w:rsidRPr="000C3BC7">
        <w:rPr>
          <w:sz w:val="28"/>
          <w:szCs w:val="28"/>
        </w:rPr>
        <w:t>media, whereas the working</w:t>
      </w:r>
      <w:r>
        <w:rPr>
          <w:sz w:val="28"/>
          <w:szCs w:val="28"/>
        </w:rPr>
        <w:t xml:space="preserve"> </w:t>
      </w:r>
      <w:r w:rsidR="000C3BC7" w:rsidRPr="000C3BC7">
        <w:rPr>
          <w:sz w:val="28"/>
          <w:szCs w:val="28"/>
        </w:rPr>
        <w:t>individuals stress just not considered</w:t>
      </w:r>
      <w:r>
        <w:rPr>
          <w:sz w:val="28"/>
          <w:szCs w:val="28"/>
        </w:rPr>
        <w:t>.</w:t>
      </w:r>
    </w:p>
    <w:p w:rsidR="00C86F89" w:rsidRDefault="00C86F89" w:rsidP="00C86F89">
      <w:pPr>
        <w:spacing w:before="19" w:line="360" w:lineRule="auto"/>
        <w:jc w:val="both"/>
        <w:rPr>
          <w:sz w:val="28"/>
          <w:szCs w:val="28"/>
        </w:rPr>
      </w:pPr>
    </w:p>
    <w:p w:rsidR="00C86F89" w:rsidRPr="00C86F89" w:rsidRDefault="00C86F89" w:rsidP="00C86F89">
      <w:pPr>
        <w:spacing w:before="19" w:line="360" w:lineRule="auto"/>
        <w:jc w:val="both"/>
        <w:rPr>
          <w:sz w:val="28"/>
          <w:szCs w:val="28"/>
        </w:rPr>
      </w:pPr>
    </w:p>
    <w:p w:rsidR="002E2FEB" w:rsidRDefault="002E2FEB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:rsidR="003E517F" w:rsidRPr="003F7C47" w:rsidRDefault="003E517F" w:rsidP="003F7C4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F7C47">
        <w:rPr>
          <w:sz w:val="28"/>
          <w:szCs w:val="28"/>
        </w:rPr>
        <w:t>The proposed system considers the stress detection</w:t>
      </w:r>
      <w:r w:rsidR="00E4301B">
        <w:rPr>
          <w:sz w:val="28"/>
          <w:szCs w:val="28"/>
        </w:rPr>
        <w:t xml:space="preserve"> </w:t>
      </w:r>
      <w:r w:rsidRPr="003F7C47">
        <w:rPr>
          <w:sz w:val="28"/>
          <w:szCs w:val="28"/>
        </w:rPr>
        <w:t>among the tech people. The dataset considered is a survey</w:t>
      </w:r>
      <w:r w:rsidR="00E4301B">
        <w:rPr>
          <w:sz w:val="28"/>
          <w:szCs w:val="28"/>
        </w:rPr>
        <w:t xml:space="preserve"> </w:t>
      </w:r>
      <w:r w:rsidRPr="003F7C47">
        <w:rPr>
          <w:sz w:val="28"/>
          <w:szCs w:val="28"/>
        </w:rPr>
        <w:t>among the working people, which considered all possible</w:t>
      </w:r>
      <w:r w:rsidR="00E4301B">
        <w:rPr>
          <w:sz w:val="28"/>
          <w:szCs w:val="28"/>
        </w:rPr>
        <w:t xml:space="preserve"> </w:t>
      </w:r>
      <w:r w:rsidRPr="003F7C47">
        <w:rPr>
          <w:sz w:val="28"/>
          <w:szCs w:val="28"/>
        </w:rPr>
        <w:t>question for stress detection.</w:t>
      </w:r>
    </w:p>
    <w:p w:rsidR="00D47225" w:rsidRPr="003F7C47" w:rsidRDefault="00D47225" w:rsidP="003F7C4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45B32" w:rsidRPr="003F7C47" w:rsidRDefault="003E517F" w:rsidP="003F7C4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F7C47">
        <w:rPr>
          <w:sz w:val="28"/>
          <w:szCs w:val="28"/>
        </w:rPr>
        <w:t>The designed approach utilizes the ML algorithm for</w:t>
      </w:r>
      <w:r w:rsidR="00E4301B">
        <w:rPr>
          <w:sz w:val="28"/>
          <w:szCs w:val="28"/>
        </w:rPr>
        <w:t xml:space="preserve"> </w:t>
      </w:r>
      <w:r w:rsidRPr="003F7C47">
        <w:rPr>
          <w:sz w:val="28"/>
          <w:szCs w:val="28"/>
        </w:rPr>
        <w:t>stress identification; SVM, DT and Random forest are used</w:t>
      </w:r>
      <w:r w:rsidR="00E4301B">
        <w:rPr>
          <w:sz w:val="28"/>
          <w:szCs w:val="28"/>
        </w:rPr>
        <w:t xml:space="preserve"> </w:t>
      </w:r>
      <w:r w:rsidRPr="003F7C47">
        <w:rPr>
          <w:sz w:val="28"/>
          <w:szCs w:val="28"/>
        </w:rPr>
        <w:t>on the dataset for learning and detection. The proposed</w:t>
      </w:r>
      <w:r w:rsidR="00E4301B">
        <w:rPr>
          <w:sz w:val="28"/>
          <w:szCs w:val="28"/>
        </w:rPr>
        <w:t xml:space="preserve"> </w:t>
      </w:r>
      <w:r w:rsidRPr="003F7C47">
        <w:rPr>
          <w:sz w:val="28"/>
          <w:szCs w:val="28"/>
        </w:rPr>
        <w:t>approach finds the suitable algorithm for mental disorder</w:t>
      </w:r>
      <w:r w:rsidR="00E4301B">
        <w:rPr>
          <w:sz w:val="28"/>
          <w:szCs w:val="28"/>
        </w:rPr>
        <w:t xml:space="preserve"> </w:t>
      </w:r>
      <w:r w:rsidRPr="003F7C47">
        <w:rPr>
          <w:sz w:val="28"/>
          <w:szCs w:val="28"/>
        </w:rPr>
        <w:t>prediction.</w:t>
      </w:r>
    </w:p>
    <w:p w:rsidR="0041613F" w:rsidRPr="00507C8D" w:rsidRDefault="0041613F" w:rsidP="00507C8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C404F1" w:rsidRPr="00B86682" w:rsidRDefault="004D2551" w:rsidP="00B86682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BC5777" w:rsidRPr="002E0D3E" w:rsidRDefault="00EF2F42" w:rsidP="002E0D3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E0D3E">
        <w:rPr>
          <w:sz w:val="28"/>
          <w:szCs w:val="28"/>
        </w:rPr>
        <w:t>Pre detection of cerebral illness may help in getting</w:t>
      </w:r>
      <w:r w:rsidR="002E0D3E">
        <w:rPr>
          <w:sz w:val="28"/>
          <w:szCs w:val="28"/>
        </w:rPr>
        <w:t xml:space="preserve"> </w:t>
      </w:r>
      <w:r w:rsidRPr="002E0D3E">
        <w:rPr>
          <w:sz w:val="28"/>
          <w:szCs w:val="28"/>
        </w:rPr>
        <w:t>better treatment and also increases the living quality of the</w:t>
      </w:r>
      <w:r w:rsidR="002E0D3E">
        <w:rPr>
          <w:sz w:val="28"/>
          <w:szCs w:val="28"/>
        </w:rPr>
        <w:t xml:space="preserve"> </w:t>
      </w:r>
      <w:r w:rsidRPr="002E0D3E">
        <w:rPr>
          <w:sz w:val="28"/>
          <w:szCs w:val="28"/>
        </w:rPr>
        <w:t>person. It is very much necessary to treat such problem at</w:t>
      </w:r>
      <w:r w:rsidR="002E0D3E">
        <w:rPr>
          <w:sz w:val="28"/>
          <w:szCs w:val="28"/>
        </w:rPr>
        <w:t xml:space="preserve"> </w:t>
      </w:r>
      <w:r w:rsidRPr="002E0D3E">
        <w:rPr>
          <w:sz w:val="28"/>
          <w:szCs w:val="28"/>
        </w:rPr>
        <w:t>the early stage to prevent loss of lives.</w:t>
      </w:r>
    </w:p>
    <w:p w:rsidR="00FA4CD6" w:rsidRDefault="00FA4CD6" w:rsidP="00E96CFC">
      <w:pPr>
        <w:spacing w:line="200" w:lineRule="exact"/>
      </w:pPr>
    </w:p>
    <w:p w:rsidR="0074279A" w:rsidRDefault="0074279A" w:rsidP="0074279A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74279A" w:rsidRDefault="0074279A" w:rsidP="0074279A">
      <w:pPr>
        <w:spacing w:before="4" w:line="140" w:lineRule="exact"/>
        <w:rPr>
          <w:sz w:val="14"/>
          <w:szCs w:val="14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74279A" w:rsidRDefault="0074279A" w:rsidP="0074279A">
      <w:pPr>
        <w:spacing w:before="4" w:line="120" w:lineRule="exact"/>
        <w:rPr>
          <w:sz w:val="13"/>
          <w:szCs w:val="13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74279A" w:rsidRDefault="0074279A" w:rsidP="0074279A">
      <w:pPr>
        <w:spacing w:before="6" w:line="140" w:lineRule="exact"/>
        <w:rPr>
          <w:sz w:val="28"/>
          <w:szCs w:val="28"/>
        </w:rPr>
      </w:pPr>
    </w:p>
    <w:p w:rsidR="0074279A" w:rsidRDefault="0074279A" w:rsidP="0074279A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74279A" w:rsidRDefault="0074279A" w:rsidP="0074279A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74279A" w:rsidRDefault="0074279A" w:rsidP="0074279A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74279A" w:rsidRDefault="0074279A" w:rsidP="0074279A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74279A" w:rsidRDefault="0074279A" w:rsidP="0074279A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lastRenderedPageBreak/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74279A" w:rsidRDefault="0074279A" w:rsidP="0074279A">
      <w:pPr>
        <w:spacing w:before="96"/>
        <w:ind w:left="480"/>
        <w:rPr>
          <w:sz w:val="28"/>
          <w:szCs w:val="28"/>
        </w:rPr>
      </w:pP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74279A" w:rsidRDefault="0074279A" w:rsidP="00AA0044">
      <w:pPr>
        <w:numPr>
          <w:ilvl w:val="0"/>
          <w:numId w:val="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74279A" w:rsidRDefault="0074279A" w:rsidP="00AA0044">
      <w:pPr>
        <w:numPr>
          <w:ilvl w:val="0"/>
          <w:numId w:val="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AA0044">
      <w:pPr>
        <w:numPr>
          <w:ilvl w:val="0"/>
          <w:numId w:val="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AA0044">
      <w:pPr>
        <w:numPr>
          <w:ilvl w:val="0"/>
          <w:numId w:val="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:rsidR="0074279A" w:rsidRDefault="0074279A" w:rsidP="00AA0044">
      <w:pPr>
        <w:numPr>
          <w:ilvl w:val="0"/>
          <w:numId w:val="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css, javascript.</w:t>
      </w:r>
    </w:p>
    <w:p w:rsidR="0074279A" w:rsidRDefault="0074279A" w:rsidP="00AA0044">
      <w:pPr>
        <w:numPr>
          <w:ilvl w:val="0"/>
          <w:numId w:val="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557" w:rsidRDefault="00993557" w:rsidP="00E96CFC">
      <w:r>
        <w:separator/>
      </w:r>
    </w:p>
  </w:endnote>
  <w:endnote w:type="continuationSeparator" w:id="1">
    <w:p w:rsidR="00993557" w:rsidRDefault="00993557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557" w:rsidRDefault="00993557" w:rsidP="00E96CFC">
      <w:r>
        <w:separator/>
      </w:r>
    </w:p>
  </w:footnote>
  <w:footnote w:type="continuationSeparator" w:id="1">
    <w:p w:rsidR="00993557" w:rsidRDefault="00993557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4D18"/>
    <w:multiLevelType w:val="hybridMultilevel"/>
    <w:tmpl w:val="95E01F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E054D"/>
    <w:multiLevelType w:val="hybridMultilevel"/>
    <w:tmpl w:val="047C4E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60"/>
    <w:multiLevelType w:val="hybridMultilevel"/>
    <w:tmpl w:val="55D07D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658"/>
    <w:rsid w:val="0000608E"/>
    <w:rsid w:val="00006366"/>
    <w:rsid w:val="00006486"/>
    <w:rsid w:val="00007010"/>
    <w:rsid w:val="000070B6"/>
    <w:rsid w:val="000074E5"/>
    <w:rsid w:val="00007885"/>
    <w:rsid w:val="000103B6"/>
    <w:rsid w:val="000105C0"/>
    <w:rsid w:val="000116EF"/>
    <w:rsid w:val="00011A45"/>
    <w:rsid w:val="00012027"/>
    <w:rsid w:val="0001249B"/>
    <w:rsid w:val="00012CA1"/>
    <w:rsid w:val="000133A0"/>
    <w:rsid w:val="000135BE"/>
    <w:rsid w:val="00013817"/>
    <w:rsid w:val="00014ED1"/>
    <w:rsid w:val="00016617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2E2F"/>
    <w:rsid w:val="00033D66"/>
    <w:rsid w:val="00035A8E"/>
    <w:rsid w:val="00036F32"/>
    <w:rsid w:val="00037688"/>
    <w:rsid w:val="000417D2"/>
    <w:rsid w:val="00042F47"/>
    <w:rsid w:val="00044B10"/>
    <w:rsid w:val="00044E9F"/>
    <w:rsid w:val="00046FFE"/>
    <w:rsid w:val="00050079"/>
    <w:rsid w:val="00050441"/>
    <w:rsid w:val="00053B16"/>
    <w:rsid w:val="00054651"/>
    <w:rsid w:val="00060EED"/>
    <w:rsid w:val="00061B12"/>
    <w:rsid w:val="00062764"/>
    <w:rsid w:val="00063536"/>
    <w:rsid w:val="000638A9"/>
    <w:rsid w:val="00063D8E"/>
    <w:rsid w:val="00066DEB"/>
    <w:rsid w:val="00067FCF"/>
    <w:rsid w:val="00070435"/>
    <w:rsid w:val="0007274E"/>
    <w:rsid w:val="0007312F"/>
    <w:rsid w:val="00075953"/>
    <w:rsid w:val="0007683D"/>
    <w:rsid w:val="00076CD8"/>
    <w:rsid w:val="00077BE7"/>
    <w:rsid w:val="00081093"/>
    <w:rsid w:val="00083192"/>
    <w:rsid w:val="000834BA"/>
    <w:rsid w:val="00083BC0"/>
    <w:rsid w:val="0008483B"/>
    <w:rsid w:val="000854C2"/>
    <w:rsid w:val="00087CF8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779C"/>
    <w:rsid w:val="000B07FB"/>
    <w:rsid w:val="000B0DE9"/>
    <w:rsid w:val="000B0F09"/>
    <w:rsid w:val="000B2551"/>
    <w:rsid w:val="000B331B"/>
    <w:rsid w:val="000B5B2A"/>
    <w:rsid w:val="000B660C"/>
    <w:rsid w:val="000B6F7D"/>
    <w:rsid w:val="000B7705"/>
    <w:rsid w:val="000B7806"/>
    <w:rsid w:val="000C155B"/>
    <w:rsid w:val="000C2587"/>
    <w:rsid w:val="000C2FFA"/>
    <w:rsid w:val="000C3BC7"/>
    <w:rsid w:val="000C49E8"/>
    <w:rsid w:val="000C4D1E"/>
    <w:rsid w:val="000C5E46"/>
    <w:rsid w:val="000C735B"/>
    <w:rsid w:val="000D0EC1"/>
    <w:rsid w:val="000D2A5E"/>
    <w:rsid w:val="000D4C9C"/>
    <w:rsid w:val="000D4D43"/>
    <w:rsid w:val="000D79EE"/>
    <w:rsid w:val="000E3E07"/>
    <w:rsid w:val="000E4979"/>
    <w:rsid w:val="000E6089"/>
    <w:rsid w:val="000E7FD6"/>
    <w:rsid w:val="000F0D21"/>
    <w:rsid w:val="000F1DBE"/>
    <w:rsid w:val="000F777E"/>
    <w:rsid w:val="00101E70"/>
    <w:rsid w:val="00104E1C"/>
    <w:rsid w:val="0010512C"/>
    <w:rsid w:val="00105AE8"/>
    <w:rsid w:val="00105B45"/>
    <w:rsid w:val="0011008F"/>
    <w:rsid w:val="001119B7"/>
    <w:rsid w:val="00111ABA"/>
    <w:rsid w:val="00111D7D"/>
    <w:rsid w:val="001125B4"/>
    <w:rsid w:val="00112BD7"/>
    <w:rsid w:val="00114707"/>
    <w:rsid w:val="00114C76"/>
    <w:rsid w:val="001150F4"/>
    <w:rsid w:val="0011542D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9B2"/>
    <w:rsid w:val="0013617C"/>
    <w:rsid w:val="00137ABD"/>
    <w:rsid w:val="00140E2F"/>
    <w:rsid w:val="001421FD"/>
    <w:rsid w:val="00143600"/>
    <w:rsid w:val="00145473"/>
    <w:rsid w:val="00146CD5"/>
    <w:rsid w:val="00152BA5"/>
    <w:rsid w:val="0015380D"/>
    <w:rsid w:val="00154546"/>
    <w:rsid w:val="0015566E"/>
    <w:rsid w:val="00155CD5"/>
    <w:rsid w:val="00155DE7"/>
    <w:rsid w:val="001560BA"/>
    <w:rsid w:val="00156EE2"/>
    <w:rsid w:val="00160AFD"/>
    <w:rsid w:val="00160C39"/>
    <w:rsid w:val="001612F4"/>
    <w:rsid w:val="001613A0"/>
    <w:rsid w:val="0016288A"/>
    <w:rsid w:val="00163301"/>
    <w:rsid w:val="00164E0C"/>
    <w:rsid w:val="00166635"/>
    <w:rsid w:val="001671A8"/>
    <w:rsid w:val="00171349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8024F"/>
    <w:rsid w:val="00181A20"/>
    <w:rsid w:val="00183AA6"/>
    <w:rsid w:val="00184E66"/>
    <w:rsid w:val="00187AB7"/>
    <w:rsid w:val="00187DD0"/>
    <w:rsid w:val="00190C89"/>
    <w:rsid w:val="00190D47"/>
    <w:rsid w:val="001914CF"/>
    <w:rsid w:val="00191AA9"/>
    <w:rsid w:val="00191E0B"/>
    <w:rsid w:val="00193A82"/>
    <w:rsid w:val="001951BF"/>
    <w:rsid w:val="00195E83"/>
    <w:rsid w:val="00196F7E"/>
    <w:rsid w:val="00197668"/>
    <w:rsid w:val="001A202C"/>
    <w:rsid w:val="001A21A1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5AB6"/>
    <w:rsid w:val="001C75A2"/>
    <w:rsid w:val="001C7C9F"/>
    <w:rsid w:val="001C7DA9"/>
    <w:rsid w:val="001D2C35"/>
    <w:rsid w:val="001D3788"/>
    <w:rsid w:val="001D4507"/>
    <w:rsid w:val="001D479C"/>
    <w:rsid w:val="001D4C65"/>
    <w:rsid w:val="001D771E"/>
    <w:rsid w:val="001E19AF"/>
    <w:rsid w:val="001E1D65"/>
    <w:rsid w:val="001E1F5D"/>
    <w:rsid w:val="001E57A6"/>
    <w:rsid w:val="001F1904"/>
    <w:rsid w:val="001F29EB"/>
    <w:rsid w:val="001F318D"/>
    <w:rsid w:val="001F4F04"/>
    <w:rsid w:val="001F5A08"/>
    <w:rsid w:val="002009CF"/>
    <w:rsid w:val="0020282A"/>
    <w:rsid w:val="00203AF4"/>
    <w:rsid w:val="0020445D"/>
    <w:rsid w:val="002110C5"/>
    <w:rsid w:val="002114D7"/>
    <w:rsid w:val="00213241"/>
    <w:rsid w:val="0021480B"/>
    <w:rsid w:val="002167FD"/>
    <w:rsid w:val="00220682"/>
    <w:rsid w:val="00220A43"/>
    <w:rsid w:val="00224D87"/>
    <w:rsid w:val="0022536F"/>
    <w:rsid w:val="00227E4C"/>
    <w:rsid w:val="00231CFA"/>
    <w:rsid w:val="00232A8F"/>
    <w:rsid w:val="002334DA"/>
    <w:rsid w:val="00233810"/>
    <w:rsid w:val="00234477"/>
    <w:rsid w:val="00237BF1"/>
    <w:rsid w:val="00240045"/>
    <w:rsid w:val="00242DDC"/>
    <w:rsid w:val="002437C4"/>
    <w:rsid w:val="002441FE"/>
    <w:rsid w:val="002458B6"/>
    <w:rsid w:val="00245B8D"/>
    <w:rsid w:val="00246E9A"/>
    <w:rsid w:val="0025023C"/>
    <w:rsid w:val="002511C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26AA"/>
    <w:rsid w:val="00262889"/>
    <w:rsid w:val="00262906"/>
    <w:rsid w:val="00266245"/>
    <w:rsid w:val="0026782B"/>
    <w:rsid w:val="002678D2"/>
    <w:rsid w:val="00270D01"/>
    <w:rsid w:val="0027156B"/>
    <w:rsid w:val="002719E2"/>
    <w:rsid w:val="00274434"/>
    <w:rsid w:val="00276206"/>
    <w:rsid w:val="0027621A"/>
    <w:rsid w:val="00276C46"/>
    <w:rsid w:val="00277C62"/>
    <w:rsid w:val="00280C7B"/>
    <w:rsid w:val="0029157E"/>
    <w:rsid w:val="00291699"/>
    <w:rsid w:val="00292AEB"/>
    <w:rsid w:val="00293650"/>
    <w:rsid w:val="00293C3D"/>
    <w:rsid w:val="00295D67"/>
    <w:rsid w:val="0029649D"/>
    <w:rsid w:val="002A1271"/>
    <w:rsid w:val="002A18D1"/>
    <w:rsid w:val="002A227D"/>
    <w:rsid w:val="002A2EC3"/>
    <w:rsid w:val="002A4EE5"/>
    <w:rsid w:val="002A6CB8"/>
    <w:rsid w:val="002B18B8"/>
    <w:rsid w:val="002B3CAF"/>
    <w:rsid w:val="002B5236"/>
    <w:rsid w:val="002B5C24"/>
    <w:rsid w:val="002B661E"/>
    <w:rsid w:val="002B6C94"/>
    <w:rsid w:val="002B76AA"/>
    <w:rsid w:val="002B7B3C"/>
    <w:rsid w:val="002B7CBE"/>
    <w:rsid w:val="002C081A"/>
    <w:rsid w:val="002C0BBE"/>
    <w:rsid w:val="002C0C03"/>
    <w:rsid w:val="002C17BB"/>
    <w:rsid w:val="002C30EB"/>
    <w:rsid w:val="002C4CC3"/>
    <w:rsid w:val="002C549E"/>
    <w:rsid w:val="002D2D07"/>
    <w:rsid w:val="002D33C1"/>
    <w:rsid w:val="002D4FF3"/>
    <w:rsid w:val="002E0D3E"/>
    <w:rsid w:val="002E2732"/>
    <w:rsid w:val="002E2FEB"/>
    <w:rsid w:val="002E40BD"/>
    <w:rsid w:val="002E605E"/>
    <w:rsid w:val="002E6139"/>
    <w:rsid w:val="002E6495"/>
    <w:rsid w:val="002E67FB"/>
    <w:rsid w:val="002E7DB1"/>
    <w:rsid w:val="002F2524"/>
    <w:rsid w:val="002F79E3"/>
    <w:rsid w:val="00300089"/>
    <w:rsid w:val="00302FA0"/>
    <w:rsid w:val="003032BD"/>
    <w:rsid w:val="003067EA"/>
    <w:rsid w:val="00306972"/>
    <w:rsid w:val="00307975"/>
    <w:rsid w:val="00310069"/>
    <w:rsid w:val="003105AB"/>
    <w:rsid w:val="0031078C"/>
    <w:rsid w:val="00311AF7"/>
    <w:rsid w:val="0031252B"/>
    <w:rsid w:val="00313CBA"/>
    <w:rsid w:val="00321B5D"/>
    <w:rsid w:val="003228FB"/>
    <w:rsid w:val="00323A3F"/>
    <w:rsid w:val="0032682D"/>
    <w:rsid w:val="00327BE5"/>
    <w:rsid w:val="00327D37"/>
    <w:rsid w:val="0033079F"/>
    <w:rsid w:val="00330B3A"/>
    <w:rsid w:val="00332659"/>
    <w:rsid w:val="003353AE"/>
    <w:rsid w:val="00335CAF"/>
    <w:rsid w:val="00335CB7"/>
    <w:rsid w:val="003367CB"/>
    <w:rsid w:val="00336AD0"/>
    <w:rsid w:val="003413D0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F96"/>
    <w:rsid w:val="00356A99"/>
    <w:rsid w:val="003608AD"/>
    <w:rsid w:val="00362292"/>
    <w:rsid w:val="00362E21"/>
    <w:rsid w:val="00363D5F"/>
    <w:rsid w:val="003678DE"/>
    <w:rsid w:val="0037001F"/>
    <w:rsid w:val="00374CD4"/>
    <w:rsid w:val="00374DDB"/>
    <w:rsid w:val="00375282"/>
    <w:rsid w:val="003767DD"/>
    <w:rsid w:val="00376F59"/>
    <w:rsid w:val="00377206"/>
    <w:rsid w:val="0037777D"/>
    <w:rsid w:val="003813A9"/>
    <w:rsid w:val="00381C6E"/>
    <w:rsid w:val="003828DE"/>
    <w:rsid w:val="00382A25"/>
    <w:rsid w:val="0038347F"/>
    <w:rsid w:val="003845A0"/>
    <w:rsid w:val="0038584F"/>
    <w:rsid w:val="00390C82"/>
    <w:rsid w:val="00390CA4"/>
    <w:rsid w:val="00393058"/>
    <w:rsid w:val="0039469C"/>
    <w:rsid w:val="00395531"/>
    <w:rsid w:val="00397942"/>
    <w:rsid w:val="003A0834"/>
    <w:rsid w:val="003A1731"/>
    <w:rsid w:val="003A3A98"/>
    <w:rsid w:val="003A3E15"/>
    <w:rsid w:val="003A574A"/>
    <w:rsid w:val="003A58E2"/>
    <w:rsid w:val="003A6A89"/>
    <w:rsid w:val="003A7068"/>
    <w:rsid w:val="003A76E0"/>
    <w:rsid w:val="003A7E16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4207"/>
    <w:rsid w:val="003C6BCF"/>
    <w:rsid w:val="003D1374"/>
    <w:rsid w:val="003D210E"/>
    <w:rsid w:val="003D223E"/>
    <w:rsid w:val="003D3B23"/>
    <w:rsid w:val="003D3C17"/>
    <w:rsid w:val="003D7278"/>
    <w:rsid w:val="003E131A"/>
    <w:rsid w:val="003E1668"/>
    <w:rsid w:val="003E1830"/>
    <w:rsid w:val="003E1E43"/>
    <w:rsid w:val="003E1EA6"/>
    <w:rsid w:val="003E27AB"/>
    <w:rsid w:val="003E3AA9"/>
    <w:rsid w:val="003E4670"/>
    <w:rsid w:val="003E517F"/>
    <w:rsid w:val="003E5C8C"/>
    <w:rsid w:val="003E5E57"/>
    <w:rsid w:val="003E7869"/>
    <w:rsid w:val="003F37E0"/>
    <w:rsid w:val="003F4DCF"/>
    <w:rsid w:val="003F7C47"/>
    <w:rsid w:val="00401B03"/>
    <w:rsid w:val="00401F82"/>
    <w:rsid w:val="0040270E"/>
    <w:rsid w:val="004049FB"/>
    <w:rsid w:val="00411927"/>
    <w:rsid w:val="0041289D"/>
    <w:rsid w:val="004140D7"/>
    <w:rsid w:val="004142A8"/>
    <w:rsid w:val="00414C21"/>
    <w:rsid w:val="00414EFF"/>
    <w:rsid w:val="0041613F"/>
    <w:rsid w:val="00416C07"/>
    <w:rsid w:val="00420233"/>
    <w:rsid w:val="00422D18"/>
    <w:rsid w:val="00423D82"/>
    <w:rsid w:val="00423DD3"/>
    <w:rsid w:val="004243DA"/>
    <w:rsid w:val="00424709"/>
    <w:rsid w:val="00426B33"/>
    <w:rsid w:val="0043046C"/>
    <w:rsid w:val="004307C1"/>
    <w:rsid w:val="0043139E"/>
    <w:rsid w:val="00434F08"/>
    <w:rsid w:val="00435E06"/>
    <w:rsid w:val="00435EA0"/>
    <w:rsid w:val="00441CF1"/>
    <w:rsid w:val="004421F4"/>
    <w:rsid w:val="0044294E"/>
    <w:rsid w:val="0044476D"/>
    <w:rsid w:val="00445157"/>
    <w:rsid w:val="0044751F"/>
    <w:rsid w:val="00450A66"/>
    <w:rsid w:val="00450F8F"/>
    <w:rsid w:val="00451D9A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5513"/>
    <w:rsid w:val="004673B7"/>
    <w:rsid w:val="00467EAE"/>
    <w:rsid w:val="004702A8"/>
    <w:rsid w:val="00471572"/>
    <w:rsid w:val="00471DA2"/>
    <w:rsid w:val="004725C9"/>
    <w:rsid w:val="00474259"/>
    <w:rsid w:val="0049169F"/>
    <w:rsid w:val="004917FB"/>
    <w:rsid w:val="00492700"/>
    <w:rsid w:val="00492849"/>
    <w:rsid w:val="00493EB7"/>
    <w:rsid w:val="004952BF"/>
    <w:rsid w:val="00495BDF"/>
    <w:rsid w:val="00496644"/>
    <w:rsid w:val="00496E23"/>
    <w:rsid w:val="00497C52"/>
    <w:rsid w:val="004A1AA6"/>
    <w:rsid w:val="004A32BE"/>
    <w:rsid w:val="004A428C"/>
    <w:rsid w:val="004A7A0D"/>
    <w:rsid w:val="004A7BE6"/>
    <w:rsid w:val="004A7F14"/>
    <w:rsid w:val="004B1D24"/>
    <w:rsid w:val="004B1F8F"/>
    <w:rsid w:val="004B264B"/>
    <w:rsid w:val="004B35DF"/>
    <w:rsid w:val="004B4C78"/>
    <w:rsid w:val="004B51D5"/>
    <w:rsid w:val="004B6DBD"/>
    <w:rsid w:val="004C011E"/>
    <w:rsid w:val="004C22A7"/>
    <w:rsid w:val="004C2B1B"/>
    <w:rsid w:val="004C2E0D"/>
    <w:rsid w:val="004C2EA2"/>
    <w:rsid w:val="004C3955"/>
    <w:rsid w:val="004C49F2"/>
    <w:rsid w:val="004C76EF"/>
    <w:rsid w:val="004C7E11"/>
    <w:rsid w:val="004D2213"/>
    <w:rsid w:val="004D2551"/>
    <w:rsid w:val="004D3B3F"/>
    <w:rsid w:val="004D3EBA"/>
    <w:rsid w:val="004D4442"/>
    <w:rsid w:val="004D5F22"/>
    <w:rsid w:val="004D5FF4"/>
    <w:rsid w:val="004D66B2"/>
    <w:rsid w:val="004E03FC"/>
    <w:rsid w:val="004E0900"/>
    <w:rsid w:val="004E0D84"/>
    <w:rsid w:val="004E1F4F"/>
    <w:rsid w:val="004E277E"/>
    <w:rsid w:val="004E3806"/>
    <w:rsid w:val="004E3D95"/>
    <w:rsid w:val="004E52FA"/>
    <w:rsid w:val="004E5703"/>
    <w:rsid w:val="004E6ECC"/>
    <w:rsid w:val="004E7D14"/>
    <w:rsid w:val="004E7F8A"/>
    <w:rsid w:val="004F20EC"/>
    <w:rsid w:val="004F38E0"/>
    <w:rsid w:val="004F50A2"/>
    <w:rsid w:val="004F5360"/>
    <w:rsid w:val="004F538D"/>
    <w:rsid w:val="00500B41"/>
    <w:rsid w:val="005014D7"/>
    <w:rsid w:val="0050558D"/>
    <w:rsid w:val="00505E59"/>
    <w:rsid w:val="005062C3"/>
    <w:rsid w:val="005069A0"/>
    <w:rsid w:val="005076A0"/>
    <w:rsid w:val="00507C8D"/>
    <w:rsid w:val="005130ED"/>
    <w:rsid w:val="0051636B"/>
    <w:rsid w:val="005167F7"/>
    <w:rsid w:val="0051778A"/>
    <w:rsid w:val="00520DFF"/>
    <w:rsid w:val="00521490"/>
    <w:rsid w:val="00523D10"/>
    <w:rsid w:val="00524E08"/>
    <w:rsid w:val="00525AFC"/>
    <w:rsid w:val="00525E85"/>
    <w:rsid w:val="00530104"/>
    <w:rsid w:val="00530A48"/>
    <w:rsid w:val="00531059"/>
    <w:rsid w:val="0053280F"/>
    <w:rsid w:val="005366B7"/>
    <w:rsid w:val="0053672E"/>
    <w:rsid w:val="005367FF"/>
    <w:rsid w:val="0053703F"/>
    <w:rsid w:val="00537343"/>
    <w:rsid w:val="00540CB7"/>
    <w:rsid w:val="00542661"/>
    <w:rsid w:val="00542AF3"/>
    <w:rsid w:val="005435CB"/>
    <w:rsid w:val="00544A94"/>
    <w:rsid w:val="00544C73"/>
    <w:rsid w:val="00546FE6"/>
    <w:rsid w:val="00547E91"/>
    <w:rsid w:val="005509D6"/>
    <w:rsid w:val="0055143B"/>
    <w:rsid w:val="00551A3B"/>
    <w:rsid w:val="005565AF"/>
    <w:rsid w:val="00557B02"/>
    <w:rsid w:val="00557B10"/>
    <w:rsid w:val="00557F86"/>
    <w:rsid w:val="00560683"/>
    <w:rsid w:val="00561634"/>
    <w:rsid w:val="0056236E"/>
    <w:rsid w:val="00563CA7"/>
    <w:rsid w:val="00564193"/>
    <w:rsid w:val="0056447E"/>
    <w:rsid w:val="00565231"/>
    <w:rsid w:val="005654BE"/>
    <w:rsid w:val="00566035"/>
    <w:rsid w:val="005716D6"/>
    <w:rsid w:val="00571F6F"/>
    <w:rsid w:val="005725BA"/>
    <w:rsid w:val="005728F4"/>
    <w:rsid w:val="00574100"/>
    <w:rsid w:val="00574365"/>
    <w:rsid w:val="00580760"/>
    <w:rsid w:val="0058323D"/>
    <w:rsid w:val="00584D4E"/>
    <w:rsid w:val="005853EA"/>
    <w:rsid w:val="00586B85"/>
    <w:rsid w:val="0058781C"/>
    <w:rsid w:val="00587E3A"/>
    <w:rsid w:val="00591E5E"/>
    <w:rsid w:val="005923E2"/>
    <w:rsid w:val="005932A8"/>
    <w:rsid w:val="005934B3"/>
    <w:rsid w:val="00593FE6"/>
    <w:rsid w:val="0059412E"/>
    <w:rsid w:val="00594412"/>
    <w:rsid w:val="0059482E"/>
    <w:rsid w:val="00596609"/>
    <w:rsid w:val="00596FE2"/>
    <w:rsid w:val="00597A00"/>
    <w:rsid w:val="005A0BEA"/>
    <w:rsid w:val="005A2929"/>
    <w:rsid w:val="005A51AB"/>
    <w:rsid w:val="005A5277"/>
    <w:rsid w:val="005A6096"/>
    <w:rsid w:val="005A6310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C00E4"/>
    <w:rsid w:val="005C748E"/>
    <w:rsid w:val="005C7650"/>
    <w:rsid w:val="005C7E1F"/>
    <w:rsid w:val="005D037E"/>
    <w:rsid w:val="005D0E62"/>
    <w:rsid w:val="005D160F"/>
    <w:rsid w:val="005D18B0"/>
    <w:rsid w:val="005D3499"/>
    <w:rsid w:val="005D40EB"/>
    <w:rsid w:val="005D582F"/>
    <w:rsid w:val="005D75C4"/>
    <w:rsid w:val="005E0321"/>
    <w:rsid w:val="005E2952"/>
    <w:rsid w:val="005E3EEB"/>
    <w:rsid w:val="005E40F2"/>
    <w:rsid w:val="005E744E"/>
    <w:rsid w:val="005F02DF"/>
    <w:rsid w:val="005F0CD9"/>
    <w:rsid w:val="005F1248"/>
    <w:rsid w:val="005F1602"/>
    <w:rsid w:val="005F22E2"/>
    <w:rsid w:val="005F3FB9"/>
    <w:rsid w:val="005F6A35"/>
    <w:rsid w:val="005F736D"/>
    <w:rsid w:val="006004B8"/>
    <w:rsid w:val="00600BBD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31616"/>
    <w:rsid w:val="0063425F"/>
    <w:rsid w:val="006349C7"/>
    <w:rsid w:val="00637E5A"/>
    <w:rsid w:val="00640DC7"/>
    <w:rsid w:val="0064400C"/>
    <w:rsid w:val="00644B3B"/>
    <w:rsid w:val="00650A28"/>
    <w:rsid w:val="0065125B"/>
    <w:rsid w:val="00651F21"/>
    <w:rsid w:val="00653DDF"/>
    <w:rsid w:val="00654EB5"/>
    <w:rsid w:val="006557BE"/>
    <w:rsid w:val="00657540"/>
    <w:rsid w:val="00657E85"/>
    <w:rsid w:val="00661619"/>
    <w:rsid w:val="006617FF"/>
    <w:rsid w:val="0066185A"/>
    <w:rsid w:val="00663467"/>
    <w:rsid w:val="00663D32"/>
    <w:rsid w:val="00666206"/>
    <w:rsid w:val="00666332"/>
    <w:rsid w:val="00666451"/>
    <w:rsid w:val="00666983"/>
    <w:rsid w:val="00671EA7"/>
    <w:rsid w:val="006743C4"/>
    <w:rsid w:val="00674993"/>
    <w:rsid w:val="00675CD6"/>
    <w:rsid w:val="00680768"/>
    <w:rsid w:val="006815DD"/>
    <w:rsid w:val="006820BE"/>
    <w:rsid w:val="00682214"/>
    <w:rsid w:val="00682423"/>
    <w:rsid w:val="00683613"/>
    <w:rsid w:val="00683758"/>
    <w:rsid w:val="0068447E"/>
    <w:rsid w:val="00684D72"/>
    <w:rsid w:val="00685717"/>
    <w:rsid w:val="00686E16"/>
    <w:rsid w:val="00687B5A"/>
    <w:rsid w:val="006906B8"/>
    <w:rsid w:val="00690C38"/>
    <w:rsid w:val="00695B59"/>
    <w:rsid w:val="00696280"/>
    <w:rsid w:val="006A138B"/>
    <w:rsid w:val="006A2648"/>
    <w:rsid w:val="006A33AE"/>
    <w:rsid w:val="006A3441"/>
    <w:rsid w:val="006A47E8"/>
    <w:rsid w:val="006A6918"/>
    <w:rsid w:val="006A6AF3"/>
    <w:rsid w:val="006A7718"/>
    <w:rsid w:val="006B0FAF"/>
    <w:rsid w:val="006B3D47"/>
    <w:rsid w:val="006B77B9"/>
    <w:rsid w:val="006C1C6D"/>
    <w:rsid w:val="006C3051"/>
    <w:rsid w:val="006C3AC8"/>
    <w:rsid w:val="006C3D5F"/>
    <w:rsid w:val="006C4C6F"/>
    <w:rsid w:val="006C4F70"/>
    <w:rsid w:val="006C7670"/>
    <w:rsid w:val="006C7EEB"/>
    <w:rsid w:val="006D241B"/>
    <w:rsid w:val="006D3088"/>
    <w:rsid w:val="006D4501"/>
    <w:rsid w:val="006D45F5"/>
    <w:rsid w:val="006D49F8"/>
    <w:rsid w:val="006D6864"/>
    <w:rsid w:val="006D69B9"/>
    <w:rsid w:val="006D7C7E"/>
    <w:rsid w:val="006E0F2C"/>
    <w:rsid w:val="006E108F"/>
    <w:rsid w:val="006E1B55"/>
    <w:rsid w:val="006E380D"/>
    <w:rsid w:val="006E4D49"/>
    <w:rsid w:val="006E788C"/>
    <w:rsid w:val="006E7CC9"/>
    <w:rsid w:val="006F00B2"/>
    <w:rsid w:val="006F4275"/>
    <w:rsid w:val="006F4865"/>
    <w:rsid w:val="006F4D6F"/>
    <w:rsid w:val="006F57CB"/>
    <w:rsid w:val="006F7702"/>
    <w:rsid w:val="007008CB"/>
    <w:rsid w:val="00700DC6"/>
    <w:rsid w:val="007035B3"/>
    <w:rsid w:val="0070733F"/>
    <w:rsid w:val="00710E18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E68"/>
    <w:rsid w:val="007279C8"/>
    <w:rsid w:val="0073066C"/>
    <w:rsid w:val="0073158D"/>
    <w:rsid w:val="007325DF"/>
    <w:rsid w:val="007329C1"/>
    <w:rsid w:val="0073303D"/>
    <w:rsid w:val="00733186"/>
    <w:rsid w:val="0073436E"/>
    <w:rsid w:val="007379F2"/>
    <w:rsid w:val="0074279A"/>
    <w:rsid w:val="00742FC2"/>
    <w:rsid w:val="00746625"/>
    <w:rsid w:val="007511CA"/>
    <w:rsid w:val="007517FA"/>
    <w:rsid w:val="007525D5"/>
    <w:rsid w:val="00752C1E"/>
    <w:rsid w:val="007558A0"/>
    <w:rsid w:val="00756343"/>
    <w:rsid w:val="00760558"/>
    <w:rsid w:val="00760CBA"/>
    <w:rsid w:val="00762EC9"/>
    <w:rsid w:val="00763FCD"/>
    <w:rsid w:val="007646DB"/>
    <w:rsid w:val="00764ACF"/>
    <w:rsid w:val="00764FD0"/>
    <w:rsid w:val="00766FAA"/>
    <w:rsid w:val="007678FE"/>
    <w:rsid w:val="00767992"/>
    <w:rsid w:val="007717C9"/>
    <w:rsid w:val="007730CA"/>
    <w:rsid w:val="00773DFC"/>
    <w:rsid w:val="0077537F"/>
    <w:rsid w:val="007765EE"/>
    <w:rsid w:val="007803F6"/>
    <w:rsid w:val="0078129F"/>
    <w:rsid w:val="00782B9D"/>
    <w:rsid w:val="00783FE4"/>
    <w:rsid w:val="00792664"/>
    <w:rsid w:val="0079306B"/>
    <w:rsid w:val="0079349A"/>
    <w:rsid w:val="00794983"/>
    <w:rsid w:val="007967F0"/>
    <w:rsid w:val="00797501"/>
    <w:rsid w:val="007A2FE6"/>
    <w:rsid w:val="007A3080"/>
    <w:rsid w:val="007A47B7"/>
    <w:rsid w:val="007A5160"/>
    <w:rsid w:val="007A7D10"/>
    <w:rsid w:val="007B1901"/>
    <w:rsid w:val="007B1F68"/>
    <w:rsid w:val="007B23BB"/>
    <w:rsid w:val="007B35AE"/>
    <w:rsid w:val="007B46CC"/>
    <w:rsid w:val="007C4B94"/>
    <w:rsid w:val="007C582C"/>
    <w:rsid w:val="007C6DE2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3DA5"/>
    <w:rsid w:val="007E5369"/>
    <w:rsid w:val="007E5C2E"/>
    <w:rsid w:val="007F06EF"/>
    <w:rsid w:val="007F1635"/>
    <w:rsid w:val="007F17A3"/>
    <w:rsid w:val="007F4EF4"/>
    <w:rsid w:val="007F5E54"/>
    <w:rsid w:val="007F7A8F"/>
    <w:rsid w:val="007F7B6C"/>
    <w:rsid w:val="007F7C3B"/>
    <w:rsid w:val="0080162E"/>
    <w:rsid w:val="008037C2"/>
    <w:rsid w:val="008039C5"/>
    <w:rsid w:val="00805880"/>
    <w:rsid w:val="00806590"/>
    <w:rsid w:val="00814A02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32EFA"/>
    <w:rsid w:val="0083301A"/>
    <w:rsid w:val="00836EE2"/>
    <w:rsid w:val="008414D4"/>
    <w:rsid w:val="00841C01"/>
    <w:rsid w:val="00841F84"/>
    <w:rsid w:val="008422DF"/>
    <w:rsid w:val="00842F5D"/>
    <w:rsid w:val="00844724"/>
    <w:rsid w:val="00846101"/>
    <w:rsid w:val="0084778E"/>
    <w:rsid w:val="00847900"/>
    <w:rsid w:val="00851C77"/>
    <w:rsid w:val="00852B81"/>
    <w:rsid w:val="00855EEA"/>
    <w:rsid w:val="00856E78"/>
    <w:rsid w:val="008614F8"/>
    <w:rsid w:val="00862597"/>
    <w:rsid w:val="00863821"/>
    <w:rsid w:val="00864425"/>
    <w:rsid w:val="00864CA2"/>
    <w:rsid w:val="0086615C"/>
    <w:rsid w:val="00866F28"/>
    <w:rsid w:val="0086748D"/>
    <w:rsid w:val="008674B6"/>
    <w:rsid w:val="008674D8"/>
    <w:rsid w:val="00870600"/>
    <w:rsid w:val="00870B01"/>
    <w:rsid w:val="0087224B"/>
    <w:rsid w:val="00872841"/>
    <w:rsid w:val="008728E5"/>
    <w:rsid w:val="0087459F"/>
    <w:rsid w:val="008762C3"/>
    <w:rsid w:val="00876678"/>
    <w:rsid w:val="00876D3C"/>
    <w:rsid w:val="008821B9"/>
    <w:rsid w:val="008826DB"/>
    <w:rsid w:val="00885052"/>
    <w:rsid w:val="008854AD"/>
    <w:rsid w:val="008859B2"/>
    <w:rsid w:val="0088652B"/>
    <w:rsid w:val="00886D2C"/>
    <w:rsid w:val="00887B1D"/>
    <w:rsid w:val="0089326B"/>
    <w:rsid w:val="0089537A"/>
    <w:rsid w:val="008959BE"/>
    <w:rsid w:val="00896638"/>
    <w:rsid w:val="00896670"/>
    <w:rsid w:val="00896E4C"/>
    <w:rsid w:val="00896E67"/>
    <w:rsid w:val="008974F3"/>
    <w:rsid w:val="00897E8D"/>
    <w:rsid w:val="00897F35"/>
    <w:rsid w:val="008A0628"/>
    <w:rsid w:val="008A2C79"/>
    <w:rsid w:val="008A4E1F"/>
    <w:rsid w:val="008A55F7"/>
    <w:rsid w:val="008A65F4"/>
    <w:rsid w:val="008A7EE3"/>
    <w:rsid w:val="008B055B"/>
    <w:rsid w:val="008B31DA"/>
    <w:rsid w:val="008B4BA2"/>
    <w:rsid w:val="008C0ED4"/>
    <w:rsid w:val="008C346D"/>
    <w:rsid w:val="008C5237"/>
    <w:rsid w:val="008C593B"/>
    <w:rsid w:val="008C7FDF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9007CE"/>
    <w:rsid w:val="00900924"/>
    <w:rsid w:val="00903B76"/>
    <w:rsid w:val="009052C3"/>
    <w:rsid w:val="00905D5A"/>
    <w:rsid w:val="00905E09"/>
    <w:rsid w:val="00907725"/>
    <w:rsid w:val="00910B6A"/>
    <w:rsid w:val="00911368"/>
    <w:rsid w:val="00912F70"/>
    <w:rsid w:val="00913384"/>
    <w:rsid w:val="009150D4"/>
    <w:rsid w:val="009170DE"/>
    <w:rsid w:val="009179AB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6B0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F1D"/>
    <w:rsid w:val="00940791"/>
    <w:rsid w:val="00941945"/>
    <w:rsid w:val="0094198B"/>
    <w:rsid w:val="00941F15"/>
    <w:rsid w:val="00942316"/>
    <w:rsid w:val="00943FDA"/>
    <w:rsid w:val="00944176"/>
    <w:rsid w:val="00945BBC"/>
    <w:rsid w:val="00945C76"/>
    <w:rsid w:val="00945FCA"/>
    <w:rsid w:val="00947433"/>
    <w:rsid w:val="00947489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4346"/>
    <w:rsid w:val="009672FC"/>
    <w:rsid w:val="0096787F"/>
    <w:rsid w:val="009710F3"/>
    <w:rsid w:val="00971C51"/>
    <w:rsid w:val="009725D0"/>
    <w:rsid w:val="0097284B"/>
    <w:rsid w:val="009735DE"/>
    <w:rsid w:val="009746FE"/>
    <w:rsid w:val="009764F0"/>
    <w:rsid w:val="00977DAF"/>
    <w:rsid w:val="0098060D"/>
    <w:rsid w:val="00981030"/>
    <w:rsid w:val="00983C64"/>
    <w:rsid w:val="00984D9C"/>
    <w:rsid w:val="00985388"/>
    <w:rsid w:val="0098551F"/>
    <w:rsid w:val="00986D31"/>
    <w:rsid w:val="009870EF"/>
    <w:rsid w:val="009909B7"/>
    <w:rsid w:val="00991EBF"/>
    <w:rsid w:val="00993557"/>
    <w:rsid w:val="00995A95"/>
    <w:rsid w:val="00997DDC"/>
    <w:rsid w:val="009A2672"/>
    <w:rsid w:val="009A73AB"/>
    <w:rsid w:val="009A7FAA"/>
    <w:rsid w:val="009B014F"/>
    <w:rsid w:val="009B04C2"/>
    <w:rsid w:val="009B23D2"/>
    <w:rsid w:val="009B277A"/>
    <w:rsid w:val="009B2A2C"/>
    <w:rsid w:val="009B37B2"/>
    <w:rsid w:val="009B7A9F"/>
    <w:rsid w:val="009C0BF2"/>
    <w:rsid w:val="009C10B0"/>
    <w:rsid w:val="009C230E"/>
    <w:rsid w:val="009C3CF6"/>
    <w:rsid w:val="009C4030"/>
    <w:rsid w:val="009C4542"/>
    <w:rsid w:val="009D1BC5"/>
    <w:rsid w:val="009D44B6"/>
    <w:rsid w:val="009D50C8"/>
    <w:rsid w:val="009D6114"/>
    <w:rsid w:val="009D635A"/>
    <w:rsid w:val="009D770F"/>
    <w:rsid w:val="009E1219"/>
    <w:rsid w:val="009E15F8"/>
    <w:rsid w:val="009E3D4C"/>
    <w:rsid w:val="009E45CD"/>
    <w:rsid w:val="009E45FA"/>
    <w:rsid w:val="009E4DED"/>
    <w:rsid w:val="009F13A7"/>
    <w:rsid w:val="009F1E18"/>
    <w:rsid w:val="009F36BB"/>
    <w:rsid w:val="009F3D32"/>
    <w:rsid w:val="009F4F1F"/>
    <w:rsid w:val="009F61F2"/>
    <w:rsid w:val="009F6839"/>
    <w:rsid w:val="009F6AE4"/>
    <w:rsid w:val="009F6D3A"/>
    <w:rsid w:val="009F7DF9"/>
    <w:rsid w:val="00A02178"/>
    <w:rsid w:val="00A02370"/>
    <w:rsid w:val="00A0309A"/>
    <w:rsid w:val="00A0310E"/>
    <w:rsid w:val="00A0411F"/>
    <w:rsid w:val="00A047A0"/>
    <w:rsid w:val="00A055E6"/>
    <w:rsid w:val="00A06954"/>
    <w:rsid w:val="00A1015E"/>
    <w:rsid w:val="00A10D83"/>
    <w:rsid w:val="00A11D17"/>
    <w:rsid w:val="00A1478F"/>
    <w:rsid w:val="00A14F77"/>
    <w:rsid w:val="00A15FC3"/>
    <w:rsid w:val="00A17290"/>
    <w:rsid w:val="00A17352"/>
    <w:rsid w:val="00A22D14"/>
    <w:rsid w:val="00A23365"/>
    <w:rsid w:val="00A243C6"/>
    <w:rsid w:val="00A2466F"/>
    <w:rsid w:val="00A25AA3"/>
    <w:rsid w:val="00A312B8"/>
    <w:rsid w:val="00A33D7F"/>
    <w:rsid w:val="00A33DC9"/>
    <w:rsid w:val="00A344D6"/>
    <w:rsid w:val="00A34D69"/>
    <w:rsid w:val="00A41591"/>
    <w:rsid w:val="00A41DE3"/>
    <w:rsid w:val="00A42AF8"/>
    <w:rsid w:val="00A42EAE"/>
    <w:rsid w:val="00A44F9D"/>
    <w:rsid w:val="00A44FCC"/>
    <w:rsid w:val="00A45A3B"/>
    <w:rsid w:val="00A46FDF"/>
    <w:rsid w:val="00A47634"/>
    <w:rsid w:val="00A47F64"/>
    <w:rsid w:val="00A50FCE"/>
    <w:rsid w:val="00A520C1"/>
    <w:rsid w:val="00A5437D"/>
    <w:rsid w:val="00A54776"/>
    <w:rsid w:val="00A54A84"/>
    <w:rsid w:val="00A55741"/>
    <w:rsid w:val="00A569AC"/>
    <w:rsid w:val="00A577E9"/>
    <w:rsid w:val="00A6002D"/>
    <w:rsid w:val="00A61E27"/>
    <w:rsid w:val="00A630A6"/>
    <w:rsid w:val="00A64E62"/>
    <w:rsid w:val="00A6764D"/>
    <w:rsid w:val="00A711BD"/>
    <w:rsid w:val="00A71CC7"/>
    <w:rsid w:val="00A71E3B"/>
    <w:rsid w:val="00A72976"/>
    <w:rsid w:val="00A744AB"/>
    <w:rsid w:val="00A74C42"/>
    <w:rsid w:val="00A83CF4"/>
    <w:rsid w:val="00A84CB0"/>
    <w:rsid w:val="00A8501D"/>
    <w:rsid w:val="00A86F3D"/>
    <w:rsid w:val="00A91A94"/>
    <w:rsid w:val="00A920F6"/>
    <w:rsid w:val="00A922B9"/>
    <w:rsid w:val="00A958C1"/>
    <w:rsid w:val="00AA0044"/>
    <w:rsid w:val="00AA0ADB"/>
    <w:rsid w:val="00AA1E29"/>
    <w:rsid w:val="00AA2868"/>
    <w:rsid w:val="00AA2B2F"/>
    <w:rsid w:val="00AA3091"/>
    <w:rsid w:val="00AA453E"/>
    <w:rsid w:val="00AA5D7A"/>
    <w:rsid w:val="00AA784F"/>
    <w:rsid w:val="00AB144B"/>
    <w:rsid w:val="00AB18CA"/>
    <w:rsid w:val="00AB1E20"/>
    <w:rsid w:val="00AB2218"/>
    <w:rsid w:val="00AB3EBB"/>
    <w:rsid w:val="00AB579B"/>
    <w:rsid w:val="00AB7633"/>
    <w:rsid w:val="00AB7E4F"/>
    <w:rsid w:val="00AC17BC"/>
    <w:rsid w:val="00AC3580"/>
    <w:rsid w:val="00AC54DB"/>
    <w:rsid w:val="00AC6EBA"/>
    <w:rsid w:val="00AD0E92"/>
    <w:rsid w:val="00AD1237"/>
    <w:rsid w:val="00AD1301"/>
    <w:rsid w:val="00AD1849"/>
    <w:rsid w:val="00AD3F5F"/>
    <w:rsid w:val="00AD466C"/>
    <w:rsid w:val="00AD4D4E"/>
    <w:rsid w:val="00AD53A3"/>
    <w:rsid w:val="00AD550C"/>
    <w:rsid w:val="00AE193B"/>
    <w:rsid w:val="00AE29FD"/>
    <w:rsid w:val="00AE34C2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B012F1"/>
    <w:rsid w:val="00B02A5F"/>
    <w:rsid w:val="00B04E81"/>
    <w:rsid w:val="00B067EE"/>
    <w:rsid w:val="00B068DF"/>
    <w:rsid w:val="00B06C93"/>
    <w:rsid w:val="00B1043C"/>
    <w:rsid w:val="00B13AA5"/>
    <w:rsid w:val="00B13BD5"/>
    <w:rsid w:val="00B1678F"/>
    <w:rsid w:val="00B16D2A"/>
    <w:rsid w:val="00B17542"/>
    <w:rsid w:val="00B23FAE"/>
    <w:rsid w:val="00B242D3"/>
    <w:rsid w:val="00B2513E"/>
    <w:rsid w:val="00B26C0B"/>
    <w:rsid w:val="00B27A5E"/>
    <w:rsid w:val="00B338E3"/>
    <w:rsid w:val="00B355E2"/>
    <w:rsid w:val="00B36542"/>
    <w:rsid w:val="00B3782C"/>
    <w:rsid w:val="00B41D9E"/>
    <w:rsid w:val="00B45B32"/>
    <w:rsid w:val="00B4675E"/>
    <w:rsid w:val="00B46E12"/>
    <w:rsid w:val="00B475A4"/>
    <w:rsid w:val="00B508D8"/>
    <w:rsid w:val="00B51288"/>
    <w:rsid w:val="00B524EE"/>
    <w:rsid w:val="00B52620"/>
    <w:rsid w:val="00B52B0E"/>
    <w:rsid w:val="00B53FDE"/>
    <w:rsid w:val="00B55C00"/>
    <w:rsid w:val="00B57BAB"/>
    <w:rsid w:val="00B611B4"/>
    <w:rsid w:val="00B62BA5"/>
    <w:rsid w:val="00B6525D"/>
    <w:rsid w:val="00B70136"/>
    <w:rsid w:val="00B70E7A"/>
    <w:rsid w:val="00B71E73"/>
    <w:rsid w:val="00B7203E"/>
    <w:rsid w:val="00B72822"/>
    <w:rsid w:val="00B7391B"/>
    <w:rsid w:val="00B74BDD"/>
    <w:rsid w:val="00B76064"/>
    <w:rsid w:val="00B7624A"/>
    <w:rsid w:val="00B76317"/>
    <w:rsid w:val="00B77CB2"/>
    <w:rsid w:val="00B8092E"/>
    <w:rsid w:val="00B80A8D"/>
    <w:rsid w:val="00B80DA3"/>
    <w:rsid w:val="00B81D2E"/>
    <w:rsid w:val="00B8300F"/>
    <w:rsid w:val="00B85CD4"/>
    <w:rsid w:val="00B86682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1830"/>
    <w:rsid w:val="00BA3691"/>
    <w:rsid w:val="00BA385E"/>
    <w:rsid w:val="00BA3FD2"/>
    <w:rsid w:val="00BA4771"/>
    <w:rsid w:val="00BA6B53"/>
    <w:rsid w:val="00BA70AA"/>
    <w:rsid w:val="00BB2D6A"/>
    <w:rsid w:val="00BB3311"/>
    <w:rsid w:val="00BB457D"/>
    <w:rsid w:val="00BB47C7"/>
    <w:rsid w:val="00BB6625"/>
    <w:rsid w:val="00BB6F73"/>
    <w:rsid w:val="00BC0F30"/>
    <w:rsid w:val="00BC2610"/>
    <w:rsid w:val="00BC5777"/>
    <w:rsid w:val="00BC724D"/>
    <w:rsid w:val="00BD020E"/>
    <w:rsid w:val="00BD040B"/>
    <w:rsid w:val="00BD0B69"/>
    <w:rsid w:val="00BD20E8"/>
    <w:rsid w:val="00BD29DB"/>
    <w:rsid w:val="00BD315E"/>
    <w:rsid w:val="00BD3E39"/>
    <w:rsid w:val="00BD6D6D"/>
    <w:rsid w:val="00BE025D"/>
    <w:rsid w:val="00BE0848"/>
    <w:rsid w:val="00BE0B20"/>
    <w:rsid w:val="00BE0CF1"/>
    <w:rsid w:val="00BE12CA"/>
    <w:rsid w:val="00BE1E4A"/>
    <w:rsid w:val="00BE3D34"/>
    <w:rsid w:val="00BE42FA"/>
    <w:rsid w:val="00BE4753"/>
    <w:rsid w:val="00BE67E2"/>
    <w:rsid w:val="00C0135E"/>
    <w:rsid w:val="00C0309A"/>
    <w:rsid w:val="00C03238"/>
    <w:rsid w:val="00C033F7"/>
    <w:rsid w:val="00C04188"/>
    <w:rsid w:val="00C0434D"/>
    <w:rsid w:val="00C04CE9"/>
    <w:rsid w:val="00C05657"/>
    <w:rsid w:val="00C1038D"/>
    <w:rsid w:val="00C14565"/>
    <w:rsid w:val="00C1639F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261FD"/>
    <w:rsid w:val="00C31C2C"/>
    <w:rsid w:val="00C329F3"/>
    <w:rsid w:val="00C32CEF"/>
    <w:rsid w:val="00C360F1"/>
    <w:rsid w:val="00C40371"/>
    <w:rsid w:val="00C40448"/>
    <w:rsid w:val="00C404F1"/>
    <w:rsid w:val="00C40964"/>
    <w:rsid w:val="00C43E72"/>
    <w:rsid w:val="00C44913"/>
    <w:rsid w:val="00C452D1"/>
    <w:rsid w:val="00C461E5"/>
    <w:rsid w:val="00C470A3"/>
    <w:rsid w:val="00C473E4"/>
    <w:rsid w:val="00C50012"/>
    <w:rsid w:val="00C50C78"/>
    <w:rsid w:val="00C52471"/>
    <w:rsid w:val="00C5276F"/>
    <w:rsid w:val="00C55812"/>
    <w:rsid w:val="00C575DD"/>
    <w:rsid w:val="00C5775A"/>
    <w:rsid w:val="00C61DDF"/>
    <w:rsid w:val="00C625D1"/>
    <w:rsid w:val="00C62EB3"/>
    <w:rsid w:val="00C647BD"/>
    <w:rsid w:val="00C67AA9"/>
    <w:rsid w:val="00C72D26"/>
    <w:rsid w:val="00C739C7"/>
    <w:rsid w:val="00C7432E"/>
    <w:rsid w:val="00C74DDD"/>
    <w:rsid w:val="00C765A4"/>
    <w:rsid w:val="00C7785E"/>
    <w:rsid w:val="00C778B5"/>
    <w:rsid w:val="00C77DDC"/>
    <w:rsid w:val="00C77F89"/>
    <w:rsid w:val="00C8207C"/>
    <w:rsid w:val="00C83692"/>
    <w:rsid w:val="00C83BAB"/>
    <w:rsid w:val="00C847F2"/>
    <w:rsid w:val="00C86A3D"/>
    <w:rsid w:val="00C86F89"/>
    <w:rsid w:val="00C91897"/>
    <w:rsid w:val="00C918A6"/>
    <w:rsid w:val="00C922B9"/>
    <w:rsid w:val="00C92395"/>
    <w:rsid w:val="00C92A43"/>
    <w:rsid w:val="00C92DC8"/>
    <w:rsid w:val="00C92ED1"/>
    <w:rsid w:val="00C931A8"/>
    <w:rsid w:val="00C953E3"/>
    <w:rsid w:val="00C9656D"/>
    <w:rsid w:val="00C96968"/>
    <w:rsid w:val="00CA17D6"/>
    <w:rsid w:val="00CA2AE8"/>
    <w:rsid w:val="00CA675D"/>
    <w:rsid w:val="00CB0B0C"/>
    <w:rsid w:val="00CB1407"/>
    <w:rsid w:val="00CB2AD2"/>
    <w:rsid w:val="00CB49DE"/>
    <w:rsid w:val="00CB5151"/>
    <w:rsid w:val="00CB5F13"/>
    <w:rsid w:val="00CB6B43"/>
    <w:rsid w:val="00CB6F75"/>
    <w:rsid w:val="00CB7230"/>
    <w:rsid w:val="00CC35C2"/>
    <w:rsid w:val="00CC5176"/>
    <w:rsid w:val="00CC54D7"/>
    <w:rsid w:val="00CC720F"/>
    <w:rsid w:val="00CC793C"/>
    <w:rsid w:val="00CD3D80"/>
    <w:rsid w:val="00CD4CF5"/>
    <w:rsid w:val="00CD4F11"/>
    <w:rsid w:val="00CD6BB5"/>
    <w:rsid w:val="00CD74F9"/>
    <w:rsid w:val="00CE14A0"/>
    <w:rsid w:val="00CE24A8"/>
    <w:rsid w:val="00CE2EF5"/>
    <w:rsid w:val="00CE310D"/>
    <w:rsid w:val="00CE3FEC"/>
    <w:rsid w:val="00CE5CA6"/>
    <w:rsid w:val="00CF007C"/>
    <w:rsid w:val="00CF16A2"/>
    <w:rsid w:val="00CF42F0"/>
    <w:rsid w:val="00CF5D1B"/>
    <w:rsid w:val="00CF6765"/>
    <w:rsid w:val="00CF6F28"/>
    <w:rsid w:val="00CF7D3F"/>
    <w:rsid w:val="00D006EB"/>
    <w:rsid w:val="00D0121C"/>
    <w:rsid w:val="00D044B7"/>
    <w:rsid w:val="00D04C63"/>
    <w:rsid w:val="00D066F2"/>
    <w:rsid w:val="00D06FE7"/>
    <w:rsid w:val="00D07B8F"/>
    <w:rsid w:val="00D07ED1"/>
    <w:rsid w:val="00D11117"/>
    <w:rsid w:val="00D11680"/>
    <w:rsid w:val="00D122A7"/>
    <w:rsid w:val="00D15622"/>
    <w:rsid w:val="00D1594F"/>
    <w:rsid w:val="00D161C2"/>
    <w:rsid w:val="00D16B4E"/>
    <w:rsid w:val="00D17D96"/>
    <w:rsid w:val="00D20171"/>
    <w:rsid w:val="00D216AC"/>
    <w:rsid w:val="00D2202C"/>
    <w:rsid w:val="00D238D7"/>
    <w:rsid w:val="00D24879"/>
    <w:rsid w:val="00D304AA"/>
    <w:rsid w:val="00D31630"/>
    <w:rsid w:val="00D33DFB"/>
    <w:rsid w:val="00D367AC"/>
    <w:rsid w:val="00D36D34"/>
    <w:rsid w:val="00D37CB7"/>
    <w:rsid w:val="00D40AA9"/>
    <w:rsid w:val="00D41672"/>
    <w:rsid w:val="00D434A8"/>
    <w:rsid w:val="00D46238"/>
    <w:rsid w:val="00D47225"/>
    <w:rsid w:val="00D51430"/>
    <w:rsid w:val="00D5199C"/>
    <w:rsid w:val="00D51E39"/>
    <w:rsid w:val="00D521EB"/>
    <w:rsid w:val="00D53E71"/>
    <w:rsid w:val="00D5648C"/>
    <w:rsid w:val="00D60CB9"/>
    <w:rsid w:val="00D62F54"/>
    <w:rsid w:val="00D6397C"/>
    <w:rsid w:val="00D657EE"/>
    <w:rsid w:val="00D664E4"/>
    <w:rsid w:val="00D73F14"/>
    <w:rsid w:val="00D76DBF"/>
    <w:rsid w:val="00D77914"/>
    <w:rsid w:val="00D8174B"/>
    <w:rsid w:val="00D817DC"/>
    <w:rsid w:val="00D81E99"/>
    <w:rsid w:val="00D83D63"/>
    <w:rsid w:val="00D84FC0"/>
    <w:rsid w:val="00D9033D"/>
    <w:rsid w:val="00D93F00"/>
    <w:rsid w:val="00D94D47"/>
    <w:rsid w:val="00D94D91"/>
    <w:rsid w:val="00D951BC"/>
    <w:rsid w:val="00D96994"/>
    <w:rsid w:val="00D969C9"/>
    <w:rsid w:val="00DA012E"/>
    <w:rsid w:val="00DA0AD6"/>
    <w:rsid w:val="00DA11D0"/>
    <w:rsid w:val="00DA2B8B"/>
    <w:rsid w:val="00DA3636"/>
    <w:rsid w:val="00DA497F"/>
    <w:rsid w:val="00DA7D3F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931"/>
    <w:rsid w:val="00DC025E"/>
    <w:rsid w:val="00DC05BB"/>
    <w:rsid w:val="00DC1065"/>
    <w:rsid w:val="00DC1E6A"/>
    <w:rsid w:val="00DC26EF"/>
    <w:rsid w:val="00DC4FA7"/>
    <w:rsid w:val="00DC6DED"/>
    <w:rsid w:val="00DD1558"/>
    <w:rsid w:val="00DD4998"/>
    <w:rsid w:val="00DD7456"/>
    <w:rsid w:val="00DE0381"/>
    <w:rsid w:val="00DE0533"/>
    <w:rsid w:val="00DE11EA"/>
    <w:rsid w:val="00DE21E7"/>
    <w:rsid w:val="00DE2AF3"/>
    <w:rsid w:val="00DE4BCA"/>
    <w:rsid w:val="00DE7058"/>
    <w:rsid w:val="00DE7D51"/>
    <w:rsid w:val="00DF0364"/>
    <w:rsid w:val="00DF4157"/>
    <w:rsid w:val="00DF4A65"/>
    <w:rsid w:val="00DF6BB5"/>
    <w:rsid w:val="00DF6F2F"/>
    <w:rsid w:val="00DF75FA"/>
    <w:rsid w:val="00E06D56"/>
    <w:rsid w:val="00E07500"/>
    <w:rsid w:val="00E07681"/>
    <w:rsid w:val="00E116FE"/>
    <w:rsid w:val="00E11CD3"/>
    <w:rsid w:val="00E14BE1"/>
    <w:rsid w:val="00E1708E"/>
    <w:rsid w:val="00E179F0"/>
    <w:rsid w:val="00E202E7"/>
    <w:rsid w:val="00E2200E"/>
    <w:rsid w:val="00E24405"/>
    <w:rsid w:val="00E26E03"/>
    <w:rsid w:val="00E27AF1"/>
    <w:rsid w:val="00E31BC9"/>
    <w:rsid w:val="00E33C6D"/>
    <w:rsid w:val="00E3466E"/>
    <w:rsid w:val="00E3586F"/>
    <w:rsid w:val="00E37492"/>
    <w:rsid w:val="00E37819"/>
    <w:rsid w:val="00E425AE"/>
    <w:rsid w:val="00E4301B"/>
    <w:rsid w:val="00E432EF"/>
    <w:rsid w:val="00E43D56"/>
    <w:rsid w:val="00E443E3"/>
    <w:rsid w:val="00E4554A"/>
    <w:rsid w:val="00E4584E"/>
    <w:rsid w:val="00E47C6B"/>
    <w:rsid w:val="00E47CCA"/>
    <w:rsid w:val="00E50AE2"/>
    <w:rsid w:val="00E51389"/>
    <w:rsid w:val="00E54A5C"/>
    <w:rsid w:val="00E54EB8"/>
    <w:rsid w:val="00E567DB"/>
    <w:rsid w:val="00E57083"/>
    <w:rsid w:val="00E6058C"/>
    <w:rsid w:val="00E62B93"/>
    <w:rsid w:val="00E65391"/>
    <w:rsid w:val="00E669AC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6111"/>
    <w:rsid w:val="00EA65E2"/>
    <w:rsid w:val="00EB1AFD"/>
    <w:rsid w:val="00EB2296"/>
    <w:rsid w:val="00EB2C8A"/>
    <w:rsid w:val="00EB4072"/>
    <w:rsid w:val="00EB5305"/>
    <w:rsid w:val="00EB5B7C"/>
    <w:rsid w:val="00EB7555"/>
    <w:rsid w:val="00EC0338"/>
    <w:rsid w:val="00EC5137"/>
    <w:rsid w:val="00ED048C"/>
    <w:rsid w:val="00ED18B7"/>
    <w:rsid w:val="00ED22D5"/>
    <w:rsid w:val="00ED56A4"/>
    <w:rsid w:val="00ED61F5"/>
    <w:rsid w:val="00ED6E94"/>
    <w:rsid w:val="00ED6F45"/>
    <w:rsid w:val="00ED7623"/>
    <w:rsid w:val="00EE1686"/>
    <w:rsid w:val="00EE2C1E"/>
    <w:rsid w:val="00EE607F"/>
    <w:rsid w:val="00EE6BF7"/>
    <w:rsid w:val="00EE7195"/>
    <w:rsid w:val="00EE7D03"/>
    <w:rsid w:val="00EF229E"/>
    <w:rsid w:val="00EF2F42"/>
    <w:rsid w:val="00EF3F0C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5B0D"/>
    <w:rsid w:val="00F16BF1"/>
    <w:rsid w:val="00F237FE"/>
    <w:rsid w:val="00F23B27"/>
    <w:rsid w:val="00F26168"/>
    <w:rsid w:val="00F26240"/>
    <w:rsid w:val="00F279AD"/>
    <w:rsid w:val="00F30742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15C7"/>
    <w:rsid w:val="00F43653"/>
    <w:rsid w:val="00F4460C"/>
    <w:rsid w:val="00F46480"/>
    <w:rsid w:val="00F4785D"/>
    <w:rsid w:val="00F47B33"/>
    <w:rsid w:val="00F50173"/>
    <w:rsid w:val="00F50591"/>
    <w:rsid w:val="00F50CF9"/>
    <w:rsid w:val="00F51DEE"/>
    <w:rsid w:val="00F53257"/>
    <w:rsid w:val="00F54CD4"/>
    <w:rsid w:val="00F55E00"/>
    <w:rsid w:val="00F569E8"/>
    <w:rsid w:val="00F5780F"/>
    <w:rsid w:val="00F57A5A"/>
    <w:rsid w:val="00F65C78"/>
    <w:rsid w:val="00F66075"/>
    <w:rsid w:val="00F6683B"/>
    <w:rsid w:val="00F67585"/>
    <w:rsid w:val="00F722FC"/>
    <w:rsid w:val="00F7434E"/>
    <w:rsid w:val="00F7484B"/>
    <w:rsid w:val="00F7496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806"/>
    <w:rsid w:val="00F92052"/>
    <w:rsid w:val="00F9364F"/>
    <w:rsid w:val="00F94100"/>
    <w:rsid w:val="00F943DD"/>
    <w:rsid w:val="00F94D15"/>
    <w:rsid w:val="00F9518F"/>
    <w:rsid w:val="00F9555B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4CD"/>
    <w:rsid w:val="00FA7510"/>
    <w:rsid w:val="00FB02E5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314E"/>
    <w:rsid w:val="00FC59A5"/>
    <w:rsid w:val="00FC6704"/>
    <w:rsid w:val="00FC6A60"/>
    <w:rsid w:val="00FC6E2C"/>
    <w:rsid w:val="00FC7001"/>
    <w:rsid w:val="00FC72EA"/>
    <w:rsid w:val="00FD01D7"/>
    <w:rsid w:val="00FD3B14"/>
    <w:rsid w:val="00FD441D"/>
    <w:rsid w:val="00FD4B97"/>
    <w:rsid w:val="00FD4F15"/>
    <w:rsid w:val="00FD5C47"/>
    <w:rsid w:val="00FD700C"/>
    <w:rsid w:val="00FE0321"/>
    <w:rsid w:val="00FE1FFE"/>
    <w:rsid w:val="00FE380A"/>
    <w:rsid w:val="00FE5185"/>
    <w:rsid w:val="00FE6262"/>
    <w:rsid w:val="00FF02A9"/>
    <w:rsid w:val="00FF2405"/>
    <w:rsid w:val="00FF37FF"/>
    <w:rsid w:val="00FF5004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</cp:lastModifiedBy>
  <cp:revision>2142</cp:revision>
  <dcterms:created xsi:type="dcterms:W3CDTF">2017-11-15T06:59:00Z</dcterms:created>
  <dcterms:modified xsi:type="dcterms:W3CDTF">2021-05-04T08:00:00Z</dcterms:modified>
</cp:coreProperties>
</file>